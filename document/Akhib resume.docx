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0" w:firstLine="0"/>
        <w:jc w:val="left"/>
        <w:rPr>
          <w:rFonts w:hAnsi="Verdana" w:eastAsia="Verdana" w:cs="Verdana"/>
          <w:b/>
          <w:color w:val="auto"/>
          <w:sz w:val="32"/>
          <w:szCs w:val="32"/>
          <w:lang w:val="en-US"/>
        </w:rPr>
      </w:pPr>
    </w:p>
    <w:p>
      <w:pPr>
        <w:spacing w:after="0" w:line="259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z w:val="32"/>
          <w:szCs w:val="32"/>
        </w:rPr>
      </w:pPr>
      <w:r>
        <w:rPr>
          <w:rFonts w:hAnsi="Verdana" w:eastAsia="Verdana" w:cs="Verdana"/>
          <w:b/>
          <w:color w:val="auto"/>
          <w:sz w:val="32"/>
          <w:szCs w:val="32"/>
          <w:lang w:val="en-US"/>
        </w:rPr>
        <w:t>MOHAMED AKHIB</w:t>
      </w:r>
    </w:p>
    <w:p>
      <w:pPr>
        <w:spacing w:after="0" w:line="259" w:lineRule="auto"/>
        <w:ind w:left="0" w:right="0" w:firstLine="0"/>
        <w:jc w:val="left"/>
        <w:rPr>
          <w:rFonts w:ascii="Verdana" w:hAnsi="Verdana" w:eastAsia="Verdana" w:cs="Verdana"/>
          <w:color w:val="auto"/>
          <w:szCs w:val="24"/>
        </w:rPr>
      </w:pPr>
      <w:r>
        <w:rPr>
          <w:rFonts w:ascii="Verdana" w:hAnsi="Verdana" w:eastAsia="Verdana" w:cs="Verdana"/>
          <w:color w:val="auto"/>
          <w:szCs w:val="24"/>
        </w:rPr>
        <w:t xml:space="preserve">s/o </w:t>
      </w:r>
      <w:r>
        <w:rPr>
          <w:rFonts w:hAnsi="Verdana" w:eastAsia="Verdana" w:cs="Verdana"/>
          <w:color w:val="auto"/>
          <w:szCs w:val="24"/>
          <w:lang w:val="en-US"/>
        </w:rPr>
        <w:t>Mohamed Azeem</w:t>
      </w:r>
      <w:r>
        <w:rPr>
          <w:rFonts w:ascii="Verdana" w:hAnsi="Verdana" w:eastAsia="Verdana" w:cs="Verdana"/>
          <w:color w:val="auto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spacing w:after="3" w:line="266" w:lineRule="auto"/>
        <w:ind w:left="0" w:leftChars="0" w:right="0" w:firstLine="0" w:firstLineChars="0"/>
        <w:jc w:val="left"/>
      </w:pPr>
      <w:r>
        <w:rPr>
          <w:rFonts w:ascii="Verdana" w:hAnsi="Verdana" w:eastAsia="Verdana" w:cs="Verdana"/>
          <w:b/>
          <w:sz w:val="20"/>
        </w:rPr>
        <w:t xml:space="preserve">Address </w:t>
      </w:r>
      <w:r>
        <w:rPr>
          <w:rFonts w:hAnsi="Verdana" w:eastAsia="Verdana" w:cs="Verdana"/>
          <w:b/>
          <w:sz w:val="20"/>
          <w:lang w:val="en-US"/>
        </w:rPr>
        <w:t>Basavanagudi street</w:t>
      </w:r>
    </w:p>
    <w:p>
      <w:pPr>
        <w:spacing w:after="3" w:line="266" w:lineRule="auto"/>
        <w:ind w:left="-5" w:right="0"/>
        <w:jc w:val="left"/>
      </w:pPr>
      <w:r>
        <w:rPr>
          <w:lang w:val="en-US"/>
        </w:rPr>
        <w:t>Pandavapura town-571434</w:t>
      </w:r>
    </w:p>
    <w:p>
      <w:pPr>
        <w:spacing w:after="3" w:line="266" w:lineRule="auto"/>
        <w:ind w:left="-5" w:right="0"/>
        <w:jc w:val="left"/>
        <w:rPr>
          <w:sz w:val="20"/>
        </w:rPr>
      </w:pPr>
      <w:r>
        <w:rPr>
          <w:sz w:val="20"/>
          <w:lang w:val="en-US"/>
        </w:rPr>
        <w:t>Mandya district</w:t>
      </w:r>
      <w:r>
        <w:rPr>
          <w:sz w:val="20"/>
        </w:rPr>
        <w:t xml:space="preserve">                                                                              </w:t>
      </w:r>
    </w:p>
    <w:p>
      <w:pPr>
        <w:spacing w:after="3" w:line="266" w:lineRule="auto"/>
        <w:ind w:left="-15" w:right="0" w:firstLine="0"/>
        <w:jc w:val="left"/>
        <w:rPr>
          <w:sz w:val="20"/>
        </w:rPr>
      </w:pPr>
      <w:r>
        <w:rPr>
          <w:rFonts w:ascii="Verdana" w:hAnsi="Verdana" w:eastAsia="Verdana" w:cs="Verdana"/>
          <w:sz w:val="20"/>
        </w:rPr>
        <w:t xml:space="preserve">                                                          </w:t>
      </w:r>
      <w:r>
        <w:rPr>
          <w:rFonts w:hint="default" w:ascii="Verdana" w:hAnsi="Verdana" w:eastAsia="Verdana" w:cs="Verdana"/>
          <w:sz w:val="20"/>
          <w:lang w:val="en-GB"/>
        </w:rPr>
        <w:t xml:space="preserve"> </w:t>
      </w:r>
      <w:r>
        <w:rPr>
          <w:rFonts w:ascii="Verdana" w:hAnsi="Verdana" w:eastAsia="Verdana" w:cs="Verdana"/>
          <w:sz w:val="20"/>
        </w:rPr>
        <w:t xml:space="preserve">  Email-id:</w:t>
      </w:r>
      <w:r>
        <w:rPr>
          <w:rFonts w:hAnsi="Verdana" w:eastAsia="Verdana" w:cs="Verdana"/>
          <w:sz w:val="20"/>
          <w:lang w:val="en-US"/>
        </w:rPr>
        <w:t xml:space="preserve"> mohamedakhib@gmail.com</w:t>
      </w:r>
    </w:p>
    <w:p>
      <w:pPr>
        <w:spacing w:after="3" w:line="266" w:lineRule="auto"/>
        <w:ind w:left="-15" w:right="0" w:firstLine="0"/>
        <w:jc w:val="left"/>
        <w:rPr>
          <w:rFonts w:ascii="Verdana" w:hAnsi="Verdana" w:eastAsia="Verdana" w:cs="Verdana"/>
          <w:sz w:val="20"/>
        </w:rPr>
      </w:pPr>
      <w:r>
        <w:rPr>
          <w:sz w:val="20"/>
        </w:rPr>
        <w:t xml:space="preserve">                                                                                      Phone No: +91 </w:t>
      </w:r>
      <w:r>
        <w:rPr>
          <w:sz w:val="20"/>
          <w:lang w:val="en-US"/>
        </w:rPr>
        <w:t>9036420485/6361904845</w:t>
      </w:r>
      <w:r>
        <w:rPr>
          <w:sz w:val="20"/>
        </w:rPr>
        <w:t xml:space="preserve">                                 </w:t>
      </w:r>
      <w:r>
        <w:rPr>
          <w:rFonts w:ascii="Verdana" w:hAnsi="Verdana" w:eastAsia="Verdana" w:cs="Verdana"/>
          <w:sz w:val="20"/>
        </w:rPr>
        <w:t xml:space="preserve">                                                                             </w:t>
      </w:r>
    </w:p>
    <w:p>
      <w:pPr>
        <w:spacing w:after="3" w:line="266" w:lineRule="auto"/>
        <w:ind w:left="-15" w:right="0" w:firstLine="0"/>
        <w:jc w:val="left"/>
      </w:pPr>
      <w:r>
        <w:rPr>
          <w:b/>
          <w:color w:val="2F5496"/>
        </w:rPr>
        <w:t>OBJECTIVE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26405" cy="9525"/>
                <wp:effectExtent l="0" t="0" r="0" b="0"/>
                <wp:docPr id="1026" name="Group 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6787" cy="9525"/>
                          <a:chOff x="0" y="0"/>
                          <a:chExt cx="5526787" cy="9525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552678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6787" h="9525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04" o:spid="_x0000_s1026" o:spt="203" style="height:0.75pt;width:435.15pt;" coordsize="5526787,9525" o:gfxdata="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Zy3OXUAAAAAwEAAA8A&#10;AAAAAAAAAQAgAAAAIgAAAGRycy9kb3ducmV2LnhtbFBLAQIUABQAAAAIAIdO4kDhX0uNVAIAAOAF&#10;AAAOAAAAAAAAAAEAIAAAACMBAABkcnMvZTJvRG9jLnhtbFBLBQYAAAAABgAGAFkBAADpBQAAAAA=&#10;">
                <o:lock v:ext="edit" aspectratio="f"/>
                <v:shape id="_x0000_s1026" o:spid="_x0000_s1026" o:spt="100" style="position:absolute;left:0;top:0;height:9525;width:5526787;" fillcolor="#000000" filled="t" stroked="t" coordsize="5526787,9525" o:gfxdata="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7G6yvQAA&#10;ANoAAAAPAAAAAAAAAAEAIAAAACIAAABkcnMvZG93bnJldi54bWxQSwECFAAUAAAACACHTuJAMy8F&#10;njsAAAA5AAAAEAAAAAAAAAABACAAAAAMAQAAZHJzL3NoYXBleG1sLnhtbFBLBQYAAAAABgAGAFsB&#10;AAC2AwAAAAA=&#10;" path="m0,0l5526787,0,5526787,9525,0,9525,0,0e">
                  <v:fill on="t" focussize="0,0"/>
                  <v:stroke weight="0pt"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>
      <w:pPr>
        <w:ind w:left="0" w:right="67" w:firstLine="0"/>
      </w:pPr>
    </w:p>
    <w:p>
      <w:pPr>
        <w:ind w:left="0" w:right="67" w:firstLine="0"/>
      </w:pPr>
      <w:r>
        <w:t xml:space="preserve">To work in an environment which lets me fully exploit my qualification and experience and improves upon them. </w:t>
      </w:r>
    </w:p>
    <w:p>
      <w:pPr>
        <w:ind w:left="-5" w:right="67"/>
      </w:pPr>
    </w:p>
    <w:p>
      <w:pPr>
        <w:pStyle w:val="3"/>
        <w:ind w:left="-5"/>
      </w:pPr>
      <w:r>
        <w:t xml:space="preserve">EDUCATION DETAILS </w:t>
      </w:r>
    </w:p>
    <w:p>
      <w:pPr>
        <w:spacing w:after="17" w:line="259" w:lineRule="auto"/>
        <w:ind w:left="21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486400" cy="9525"/>
                <wp:effectExtent l="0" t="0" r="0" b="0"/>
                <wp:docPr id="1029" name="Group 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07" o:spid="_x0000_s1026" o:spt="203" style="height:0.75pt;width:432pt;" coordsize="5486400,9525" o:gfxdata="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YJf3fTAAAAAwEAAA8AAAAAAAAAAQAgAAAAIgAAAGRycy9kb3ducmV2Lnht&#10;bFBLAQIUABQAAAAIAIdO4kAdQZReNwIAACsFAAAOAAAAAAAAAAEAIAAAACIBAABkcnMvZTJvRG9j&#10;LnhtbFBLBQYAAAAABgAGAFkBAADLBQAAAAA=&#10;">
                <o:lock v:ext="edit" aspectratio="f"/>
                <v:shape id="_x0000_s1026" o:spid="_x0000_s1026" o:spt="100" style="position:absolute;left:0;top:0;height:0;width:5486400;" filled="f" stroked="t" coordsize="5486400,1" o:gfxdata="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+m/9bgAAADaAAAA&#10;DwAAAAAAAAABACAAAAAiAAAAZHJzL2Rvd25yZXYueG1sUEsBAhQAFAAAAAgAh07iQDMvBZ47AAAA&#10;OQAAABAAAAAAAAAAAQAgAAAABwEAAGRycy9zaGFwZXhtbC54bWxQSwUGAAAAAAYABgBbAQAAsQMA&#10;AAAA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7" w:line="259" w:lineRule="auto"/>
        <w:ind w:left="21" w:right="0" w:firstLine="0"/>
        <w:jc w:val="left"/>
      </w:pPr>
    </w:p>
    <w:tbl>
      <w:tblPr>
        <w:tblStyle w:val="7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99"/>
        <w:gridCol w:w="2739"/>
        <w:gridCol w:w="117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</w:p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NAME OF THE COURSE</w:t>
            </w:r>
          </w:p>
          <w:p/>
        </w:tc>
        <w:tc>
          <w:tcPr>
            <w:tcW w:w="1878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</w:p>
          <w:p>
            <w:pPr>
              <w:ind w:left="0" w:firstLine="0"/>
              <w:rPr>
                <w:b/>
              </w:rPr>
            </w:pPr>
          </w:p>
          <w:p>
            <w:pPr>
              <w:ind w:left="0" w:firstLine="0"/>
              <w:rPr>
                <w:b/>
              </w:rPr>
            </w:pPr>
            <w:r>
              <w:rPr>
                <w:b/>
              </w:rPr>
              <w:t>INSTITUTION</w:t>
            </w:r>
          </w:p>
          <w:p/>
        </w:tc>
        <w:tc>
          <w:tcPr>
            <w:tcW w:w="2707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158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</w:p>
          <w:p>
            <w:pPr>
              <w:pStyle w:val="3"/>
              <w:spacing w:line="240" w:lineRule="auto"/>
              <w:ind w:left="0" w:firstLine="0"/>
              <w:outlineLvl w:val="1"/>
            </w:pPr>
            <w:r>
              <w:rPr>
                <w:color w:val="auto"/>
              </w:rPr>
              <w:t xml:space="preserve"> YEAR OF            PASSING</w:t>
            </w:r>
          </w:p>
        </w:tc>
        <w:tc>
          <w:tcPr>
            <w:tcW w:w="2769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</w:p>
          <w:p/>
          <w:p>
            <w:pPr>
              <w:rPr>
                <w:b/>
              </w:rPr>
            </w:pPr>
            <w:r>
              <w:rPr>
                <w:b/>
              </w:rPr>
              <w:t xml:space="preserve">      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S.S.L.C</w:t>
            </w:r>
          </w:p>
          <w:p/>
        </w:tc>
        <w:tc>
          <w:tcPr>
            <w:tcW w:w="1878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  <w:lang w:val="en-US"/>
              </w:rPr>
              <w:t>Nirmala</w:t>
            </w:r>
            <w:r>
              <w:rPr>
                <w:color w:val="auto"/>
              </w:rPr>
              <w:t xml:space="preserve"> High School</w:t>
            </w:r>
          </w:p>
          <w:p/>
        </w:tc>
        <w:tc>
          <w:tcPr>
            <w:tcW w:w="2707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             KSEEB</w:t>
            </w:r>
          </w:p>
        </w:tc>
        <w:tc>
          <w:tcPr>
            <w:tcW w:w="1158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</w:t>
            </w:r>
            <w:r>
              <w:rPr>
                <w:color w:val="auto"/>
              </w:rPr>
              <w:t>201</w:t>
            </w:r>
            <w:r>
              <w:rPr>
                <w:color w:val="auto"/>
                <w:lang w:val="en-US"/>
              </w:rPr>
              <w:t>5</w:t>
            </w:r>
          </w:p>
        </w:tc>
        <w:tc>
          <w:tcPr>
            <w:tcW w:w="2769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           </w:t>
            </w:r>
            <w:r>
              <w:rPr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P.U.C</w:t>
            </w:r>
          </w:p>
        </w:tc>
        <w:tc>
          <w:tcPr>
            <w:tcW w:w="1878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  <w:lang w:val="en-US"/>
              </w:rPr>
              <w:t>BGS</w:t>
            </w:r>
            <w:r>
              <w:rPr>
                <w:color w:val="auto"/>
              </w:rPr>
              <w:t xml:space="preserve">   Pre University College</w:t>
            </w:r>
          </w:p>
          <w:p/>
        </w:tc>
        <w:tc>
          <w:tcPr>
            <w:tcW w:w="2707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             </w:t>
            </w:r>
            <w:r>
              <w:rPr>
                <w:color w:val="auto"/>
              </w:rPr>
              <w:t>PU</w:t>
            </w:r>
            <w:r>
              <w:rPr>
                <w:color w:val="auto"/>
                <w:lang w:val="en-US"/>
              </w:rPr>
              <w:t>C</w:t>
            </w:r>
          </w:p>
        </w:tc>
        <w:tc>
          <w:tcPr>
            <w:tcW w:w="1158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</w:t>
            </w:r>
            <w:r>
              <w:rPr>
                <w:color w:val="auto"/>
              </w:rPr>
              <w:t>201</w:t>
            </w:r>
            <w:r>
              <w:rPr>
                <w:color w:val="auto"/>
                <w:lang w:val="en-US"/>
              </w:rPr>
              <w:t>7</w:t>
            </w:r>
          </w:p>
        </w:tc>
        <w:tc>
          <w:tcPr>
            <w:tcW w:w="2769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           </w:t>
            </w:r>
            <w:r>
              <w:rPr>
                <w:color w:val="auto"/>
              </w:rPr>
              <w:t>70.05%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B.E (CSE)</w:t>
            </w:r>
          </w:p>
        </w:tc>
        <w:tc>
          <w:tcPr>
            <w:tcW w:w="1878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Ghousia College Of Engineering</w:t>
            </w:r>
          </w:p>
        </w:tc>
        <w:tc>
          <w:tcPr>
            <w:tcW w:w="2707" w:type="dxa"/>
          </w:tcPr>
          <w:p>
            <w:pPr>
              <w:pStyle w:val="3"/>
              <w:spacing w:line="240" w:lineRule="auto"/>
              <w:ind w:left="0" w:firstLine="0"/>
              <w:outlineLvl w:val="1"/>
            </w:pPr>
            <w:r>
              <w:t xml:space="preserve">       </w:t>
            </w:r>
            <w:r>
              <w:rPr>
                <w:color w:val="auto"/>
              </w:rPr>
              <w:t>Vishveshwaraiah   Technological University</w:t>
            </w:r>
          </w:p>
        </w:tc>
        <w:tc>
          <w:tcPr>
            <w:tcW w:w="1158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t xml:space="preserve">   </w:t>
            </w:r>
            <w:r>
              <w:rPr>
                <w:color w:val="auto"/>
              </w:rPr>
              <w:t>2020</w:t>
            </w:r>
          </w:p>
        </w:tc>
        <w:tc>
          <w:tcPr>
            <w:tcW w:w="2769" w:type="dxa"/>
          </w:tcPr>
          <w:p>
            <w:pPr>
              <w:pStyle w:val="3"/>
              <w:spacing w:line="240" w:lineRule="auto"/>
              <w:ind w:left="0" w:firstLine="0"/>
              <w:outlineLvl w:val="1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st</w:t>
            </w:r>
            <w:r>
              <w:rPr>
                <w:color w:val="auto"/>
              </w:rPr>
              <w:t xml:space="preserve">  sem :  </w:t>
            </w:r>
            <w:r>
              <w:rPr>
                <w:color w:val="auto"/>
                <w:lang w:val="en-US"/>
              </w:rPr>
              <w:t>7.25</w:t>
            </w:r>
            <w:r>
              <w:rPr>
                <w:color w:val="auto"/>
              </w:rPr>
              <w:t xml:space="preserve"> SGPA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 xml:space="preserve">sem:  </w:t>
            </w:r>
            <w:r>
              <w:rPr>
                <w:b/>
                <w:lang w:val="en-US"/>
              </w:rPr>
              <w:t>8.50</w:t>
            </w:r>
            <w:r>
              <w:rPr>
                <w:b/>
              </w:rPr>
              <w:t xml:space="preserve"> SGPA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sem:  </w:t>
            </w:r>
            <w:r>
              <w:rPr>
                <w:b/>
                <w:lang w:val="en-US"/>
              </w:rPr>
              <w:t>7.70</w:t>
            </w:r>
            <w:r>
              <w:rPr>
                <w:b/>
              </w:rPr>
              <w:t xml:space="preserve"> SGPA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sem:  </w:t>
            </w:r>
            <w:r>
              <w:rPr>
                <w:b/>
                <w:lang w:val="en-US"/>
              </w:rPr>
              <w:t>7.25</w:t>
            </w:r>
            <w:r>
              <w:rPr>
                <w:b/>
              </w:rPr>
              <w:t xml:space="preserve"> SGPA</w:t>
            </w:r>
          </w:p>
          <w:p>
            <w:pPr>
              <w:ind w:left="0" w:firstLine="0"/>
              <w:jc w:val="left"/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 : 6</w:t>
            </w:r>
            <w:r>
              <w:rPr>
                <w:b/>
                <w:lang w:val="en-US"/>
              </w:rPr>
              <w:t>.9</w:t>
            </w:r>
            <w:r>
              <w:rPr>
                <w:b/>
              </w:rPr>
              <w:t xml:space="preserve"> SGPA</w:t>
            </w:r>
          </w:p>
        </w:tc>
      </w:tr>
    </w:tbl>
    <w:p>
      <w:pPr>
        <w:spacing w:after="0" w:line="259" w:lineRule="auto"/>
        <w:ind w:left="0" w:right="0" w:firstLine="0"/>
        <w:jc w:val="left"/>
        <w:rPr>
          <w:b/>
          <w:color w:val="333399"/>
          <w:sz w:val="22"/>
        </w:rPr>
      </w:pPr>
    </w:p>
    <w:p>
      <w:pPr>
        <w:spacing w:after="0" w:line="259" w:lineRule="auto"/>
        <w:ind w:left="0" w:right="0" w:firstLine="0"/>
        <w:jc w:val="left"/>
        <w:rPr>
          <w:b/>
          <w:color w:val="1F3864"/>
        </w:rPr>
      </w:pPr>
      <w:r>
        <w:rPr>
          <w:b/>
          <w:color w:val="1F3864"/>
        </w:rPr>
        <w:t>SKILL SETS</w:t>
      </w:r>
    </w:p>
    <w:p>
      <w:pPr>
        <w:tabs>
          <w:tab w:val="center" w:pos="1441"/>
          <w:tab w:val="center" w:pos="2161"/>
          <w:tab w:val="center" w:pos="3772"/>
        </w:tabs>
        <w:ind w:left="-15" w:right="0" w:firstLine="0"/>
        <w:jc w:val="left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62865</wp:posOffset>
                </wp:positionV>
                <wp:extent cx="5875655" cy="27305"/>
                <wp:effectExtent l="0" t="0" r="30480" b="30480"/>
                <wp:wrapNone/>
                <wp:docPr id="10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361" cy="272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-0.85pt;margin-top:4.95pt;height:2.15pt;width:462.65pt;z-index:1024;mso-width-relative:page;mso-height-relative:page;" filled="f" stroked="t" coordsize="21600,21600" o:gfxdata="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tw&#10;9sLVAAAABwEAAA8AAAAAAAAAAQAgAAAAIgAAAGRycy9kb3ducmV2LnhtbFBLAQIUABQAAAAIAIdO&#10;4kCWlJJAtAEAAFQDAAAOAAAAAAAAAAEAIAAAACQBAABkcnMvZTJvRG9jLnhtbFBLBQYAAAAABgAG&#10;AFkBAABK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9" w:lineRule="auto"/>
        <w:ind w:left="0" w:right="0" w:firstLine="0"/>
        <w:jc w:val="left"/>
      </w:pPr>
      <w:r>
        <w:t xml:space="preserve">Languages:                               C, C++, </w:t>
      </w:r>
      <w:r>
        <w:rPr>
          <w:lang w:val="en-US"/>
        </w:rPr>
        <w:t>Basic Java</w:t>
      </w:r>
      <w:r>
        <w:t xml:space="preserve">, </w:t>
      </w:r>
      <w:r>
        <w:rPr>
          <w:lang w:val="en-US"/>
        </w:rPr>
        <w:t>Basic Python</w:t>
      </w:r>
    </w:p>
    <w:p>
      <w:pPr>
        <w:spacing w:after="0" w:line="259" w:lineRule="auto"/>
        <w:ind w:left="0" w:right="0" w:firstLine="0"/>
        <w:jc w:val="left"/>
      </w:pPr>
      <w:r>
        <w:t>Database:                                  MySQL 5.5</w:t>
      </w:r>
    </w:p>
    <w:p>
      <w:pPr>
        <w:spacing w:after="0" w:line="259" w:lineRule="auto"/>
        <w:ind w:left="0" w:right="0" w:firstLine="0"/>
        <w:jc w:val="left"/>
      </w:pPr>
      <w:r>
        <w:t>Internet Technologies:              HTML</w:t>
      </w:r>
      <w:r>
        <w:rPr>
          <w:lang w:val="en-US"/>
        </w:rPr>
        <w:t>5</w:t>
      </w:r>
    </w:p>
    <w:p>
      <w:pPr>
        <w:spacing w:after="0" w:line="259" w:lineRule="auto"/>
        <w:ind w:left="0" w:right="0" w:firstLine="0"/>
        <w:jc w:val="left"/>
      </w:pPr>
      <w:r>
        <w:t>Scripting Languages:                JavaScript</w:t>
      </w:r>
    </w:p>
    <w:p>
      <w:pPr>
        <w:spacing w:after="0" w:line="259" w:lineRule="auto"/>
        <w:ind w:left="0" w:right="0" w:firstLine="0"/>
        <w:jc w:val="left"/>
      </w:pPr>
      <w:r>
        <w:t>Operating Systems:                  Windows XP Family, Linux</w:t>
      </w:r>
    </w:p>
    <w:p>
      <w:pPr>
        <w:spacing w:after="0" w:line="259" w:lineRule="auto"/>
        <w:ind w:left="0" w:right="0" w:firstLine="0"/>
        <w:jc w:val="left"/>
      </w:pPr>
      <w:r>
        <w:t>Tools(IDE):                               Net Beans</w:t>
      </w:r>
    </w:p>
    <w:p>
      <w:pPr>
        <w:spacing w:after="0" w:line="259" w:lineRule="auto"/>
        <w:ind w:left="0" w:right="0" w:firstLine="0"/>
        <w:jc w:val="left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  <w:r>
        <w:t xml:space="preserve">PERSONAL SKILLS </w:t>
      </w:r>
    </w:p>
    <w:p>
      <w:pPr>
        <w:spacing w:after="0" w:line="259" w:lineRule="auto"/>
        <w:ind w:left="0" w:right="-67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62600" cy="9525"/>
                <wp:effectExtent l="0" t="0" r="0" b="0"/>
                <wp:docPr id="1033" name="Group 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62600" cy="9525"/>
                          <a:chOff x="0" y="0"/>
                          <a:chExt cx="5562600" cy="9525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06" o:spid="_x0000_s1026" o:spt="203" style="height:0.75pt;width:438pt;" coordsize="5562600,9525" o:gfxdata="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wtKr0wAAAAMBAAAPAAAAAAAAAAEAIAAAACIAAABkcnMvZG93bnJldi54bWxQ&#10;SwECFAAUAAAACACHTuJAirViaDUCAAArBQAADgAAAAAAAAABACAAAAAiAQAAZHJzL2Uyb0RvYy54&#10;bWxQSwUGAAAAAAYABgBZAQAAyQUAAAAA&#10;">
                <o:lock v:ext="edit" aspectratio="f"/>
                <v:shape id="_x0000_s1026" o:spid="_x0000_s1026" o:spt="100" style="position:absolute;left:0;top:0;height:0;width:5562600;" filled="f" stroked="t" coordsize="5562600,1" o:gfxdata="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ePKvQAA&#10;ANoAAAAPAAAAAAAAAAEAIAAAACIAAABkcnMvZG93bnJldi54bWxQSwECFAAUAAAACACHTuJAMy8F&#10;njsAAAA5AAAAEAAAAAAAAAABACAAAAAMAQAAZHJzL3NoYXBleG1sLnhtbFBLBQYAAAAABgAGAFsB&#10;AAC2AwAAAAA=&#10;" path="m0,0l5562600,0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8"/>
        <w:numPr>
          <w:ilvl w:val="0"/>
          <w:numId w:val="1"/>
        </w:numPr>
        <w:ind w:right="67"/>
      </w:pPr>
      <w:r>
        <w:t>Fast learning with good grasping power.</w:t>
      </w:r>
    </w:p>
    <w:p>
      <w:pPr>
        <w:pStyle w:val="18"/>
        <w:numPr>
          <w:ilvl w:val="0"/>
          <w:numId w:val="1"/>
        </w:numPr>
        <w:ind w:right="67"/>
      </w:pPr>
      <w:r>
        <w:t>Positive thinking which also lets me go ahead and handle any situation</w:t>
      </w:r>
    </w:p>
    <w:p>
      <w:pPr>
        <w:pStyle w:val="18"/>
        <w:numPr>
          <w:ilvl w:val="0"/>
          <w:numId w:val="1"/>
        </w:numPr>
        <w:ind w:right="67"/>
      </w:pPr>
      <w:r>
        <w:t>Good team player</w:t>
      </w:r>
    </w:p>
    <w:p>
      <w:pPr>
        <w:pStyle w:val="18"/>
        <w:numPr>
          <w:ilvl w:val="0"/>
          <w:numId w:val="1"/>
        </w:numPr>
        <w:ind w:right="67"/>
      </w:pPr>
      <w:r>
        <w:t>Proactive and always seeking for new challenges</w:t>
      </w:r>
    </w:p>
    <w:p>
      <w:pPr>
        <w:pStyle w:val="3"/>
      </w:pPr>
    </w:p>
    <w:p>
      <w:pPr>
        <w:pStyle w:val="3"/>
      </w:pPr>
      <w:r>
        <w:t xml:space="preserve">ACTIVITIES </w:t>
      </w:r>
    </w:p>
    <w:p>
      <w:pPr>
        <w:spacing w:after="0" w:line="259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36830</wp:posOffset>
                </wp:positionV>
                <wp:extent cx="5572125" cy="28575"/>
                <wp:effectExtent l="0" t="0" r="28575" b="28575"/>
                <wp:wrapNone/>
                <wp:docPr id="10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285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05pt;margin-top:2.9pt;height:2.25pt;width:438.75pt;z-index:1024;mso-width-relative:page;mso-height-relative:page;" filled="f" stroked="t" coordsize="21600,21600" o:gfxdata="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ydV&#10;A9QAAAAGAQAADwAAAAAAAAABACAAAAAiAAAAZHJzL2Rvd25yZXYueG1sUEsBAhQAFAAAAAgAh07i&#10;QE5EWLK0AQAAVAMAAA4AAAAAAAAAAQAgAAAAIwEAAGRycy9lMm9Eb2MueG1sUEsFBgAAAAAGAAYA&#10;WQEAAEk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8"/>
        <w:numPr>
          <w:ilvl w:val="0"/>
          <w:numId w:val="2"/>
        </w:numPr>
        <w:spacing w:after="0" w:line="259" w:lineRule="auto"/>
        <w:ind w:right="0"/>
        <w:jc w:val="left"/>
      </w:pPr>
      <w:r>
        <w:t>Class representative in school and college level.</w:t>
      </w:r>
    </w:p>
    <w:p>
      <w:pPr>
        <w:spacing w:after="0" w:line="259" w:lineRule="auto"/>
        <w:ind w:left="0" w:right="0" w:firstLine="0"/>
        <w:jc w:val="left"/>
      </w:pPr>
    </w:p>
    <w:p>
      <w:pPr>
        <w:pStyle w:val="3"/>
        <w:ind w:left="-5"/>
      </w:pPr>
      <w:r>
        <w:t xml:space="preserve">ACADEMIC PROFILE </w:t>
      </w:r>
    </w:p>
    <w:p>
      <w:pPr>
        <w:spacing w:after="0" w:line="259" w:lineRule="auto"/>
        <w:ind w:left="0" w:right="-187" w:firstLine="0"/>
        <w:jc w:val="left"/>
        <w:rPr>
          <w:b/>
          <w:color w:val="auto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638800" cy="9525"/>
                <wp:effectExtent l="0" t="0" r="0" b="0"/>
                <wp:docPr id="1037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38800" cy="9525"/>
                          <a:chOff x="0" y="0"/>
                          <a:chExt cx="5638800" cy="9525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34" o:spid="_x0000_s1026" o:spt="203" style="height:0.75pt;width:444pt;" coordsize="5638800,9525" o:gfxdata="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9Sr9zTAAAAAwEAAA8AAAAAAAAAAQAgAAAAIgAAAGRycy9kb3ducmV2Lnht&#10;bFBLAQIUABQAAAAIAIdO4kDzTcxlNwIAACsFAAAOAAAAAAAAAAEAIAAAACIBAABkcnMvZTJvRG9j&#10;LnhtbFBLBQYAAAAABgAGAFkBAADLBQAAAAA=&#10;">
                <o:lock v:ext="edit" aspectratio="f"/>
                <v:shape id="_x0000_s1026" o:spid="_x0000_s1026" o:spt="100" style="position:absolute;left:0;top:0;height:0;width:5638800;" filled="f" stroked="t" coordsize="5638800,1" o:gfxdata="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Ex268AAAA&#10;2gAAAA8AAAAAAAAAAQAgAAAAIgAAAGRycy9kb3ducmV2LnhtbFBLAQIUABQAAAAIAIdO4kAzLwWe&#10;OwAAADkAAAAQAAAAAAAAAAEAIAAAAAsBAABkcnMvc2hhcGV4bWwueG1sUEsFBgAAAAAGAAYAWwEA&#10;ALUDAAAAAA==&#10;" path="m0,0l5638800,0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0" w:firstLine="0"/>
        <w:jc w:val="left"/>
        <w:rPr>
          <w:b/>
          <w:color w:val="auto"/>
        </w:rPr>
      </w:pPr>
    </w:p>
    <w:p>
      <w:pPr>
        <w:pStyle w:val="18"/>
        <w:numPr>
          <w:ilvl w:val="0"/>
          <w:numId w:val="3"/>
        </w:numPr>
        <w:spacing w:after="0" w:line="259" w:lineRule="auto"/>
        <w:ind w:right="0"/>
        <w:jc w:val="left"/>
        <w:rPr>
          <w:color w:val="auto"/>
        </w:rPr>
      </w:pPr>
      <w:r>
        <w:rPr>
          <w:b/>
          <w:color w:val="auto"/>
        </w:rPr>
        <w:t xml:space="preserve">“Solar System”, </w:t>
      </w:r>
      <w:r>
        <w:rPr>
          <w:color w:val="auto"/>
        </w:rPr>
        <w:t>a mini project work where a user and sit infront of computer and experience the movement of planets around the sun, language used is C with OpenGL library.</w:t>
      </w:r>
    </w:p>
    <w:p>
      <w:pPr>
        <w:spacing w:after="0" w:line="259" w:lineRule="auto"/>
        <w:ind w:left="0" w:right="0" w:firstLine="0"/>
        <w:jc w:val="left"/>
        <w:rPr>
          <w:color w:val="auto"/>
        </w:rPr>
      </w:pPr>
    </w:p>
    <w:p>
      <w:pPr>
        <w:pStyle w:val="18"/>
        <w:numPr>
          <w:ilvl w:val="0"/>
          <w:numId w:val="3"/>
        </w:numPr>
        <w:spacing w:after="0" w:line="259" w:lineRule="auto"/>
        <w:ind w:right="0"/>
        <w:jc w:val="left"/>
        <w:rPr>
          <w:b/>
          <w:color w:val="auto"/>
        </w:rPr>
      </w:pPr>
      <w:r>
        <w:rPr>
          <w:b/>
          <w:color w:val="auto"/>
        </w:rPr>
        <w:t xml:space="preserve">“Online Boat Booking System”, </w:t>
      </w:r>
      <w:r>
        <w:rPr>
          <w:color w:val="auto"/>
        </w:rPr>
        <w:t>a mini project work where one can easily book a boat online easily and efficiently, languages used are HTML5, CSS, JS and</w:t>
      </w:r>
      <w:r>
        <w:t xml:space="preserve"> PHP, Database used is MySQL 5.5.</w:t>
      </w:r>
      <w:r>
        <w:rPr>
          <w:b/>
          <w:color w:val="auto"/>
        </w:rPr>
        <w:t xml:space="preserve"> </w:t>
      </w:r>
    </w:p>
    <w:p>
      <w:pPr>
        <w:pStyle w:val="4"/>
        <w:ind w:left="0" w:leftChars="0" w:firstLine="0" w:firstLineChars="0"/>
      </w:pPr>
    </w:p>
    <w:p>
      <w:pPr>
        <w:pStyle w:val="4"/>
        <w:ind w:left="0" w:leftChars="0" w:firstLine="0" w:firstLineChars="0"/>
      </w:pPr>
      <w:r>
        <w:t xml:space="preserve">ACHIEVEMENTS </w:t>
      </w:r>
    </w:p>
    <w:p>
      <w:pPr>
        <w:spacing w:after="0" w:line="259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115570</wp:posOffset>
                </wp:positionV>
                <wp:extent cx="6249035" cy="5715"/>
                <wp:effectExtent l="0" t="0" r="37465" b="33020"/>
                <wp:wrapNone/>
                <wp:docPr id="10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335" cy="5608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-10.05pt;margin-top:9.1pt;height:0.45pt;width:492.05pt;z-index:1024;mso-width-relative:page;mso-height-relative:page;" filled="f" stroked="t" coordsize="21600,21600" o:gfxdata="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PLtA9cAAAAJ&#10;AQAADwAAAAAAAAABACAAAAAiAAAAZHJzL2Rvd25yZXYueG1sUEsBAhQAFAAAAAgAh07iQLwE4Ner&#10;AQAASQMAAA4AAAAAAAAAAQAgAAAAJgEAAGRycy9lMm9Eb2MueG1sUEsFBgAAAAAGAAYAWQEAAEMF&#10;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</w:t>
      </w:r>
    </w:p>
    <w:p>
      <w:pPr>
        <w:spacing w:after="37" w:line="259" w:lineRule="auto"/>
        <w:ind w:left="721" w:right="0" w:firstLine="0"/>
        <w:jc w:val="left"/>
      </w:pPr>
      <w:r>
        <w:t xml:space="preserve"> </w:t>
      </w:r>
    </w:p>
    <w:p>
      <w:pPr>
        <w:numPr>
          <w:ilvl w:val="0"/>
          <w:numId w:val="4"/>
        </w:numPr>
        <w:spacing w:line="364" w:lineRule="auto"/>
        <w:ind w:right="67" w:hanging="360"/>
      </w:pPr>
      <w:r>
        <w:t>Participated in the E-Step Start up Boot-camp conducted on 10</w:t>
      </w:r>
      <w:r>
        <w:rPr>
          <w:vertAlign w:val="superscript"/>
        </w:rPr>
        <w:t>th</w:t>
      </w:r>
      <w:r>
        <w:t xml:space="preserve"> August 2019 in  K-tech innovation hub NAIN centre at Ghousia College of Engineering.</w:t>
      </w:r>
    </w:p>
    <w:p>
      <w:pPr>
        <w:pStyle w:val="4"/>
        <w:ind w:left="0" w:firstLine="0"/>
      </w:pPr>
      <w:r>
        <w:t xml:space="preserve">HOBBIES </w:t>
      </w:r>
    </w:p>
    <w:p>
      <w:pPr>
        <w:spacing w:after="9" w:line="259" w:lineRule="auto"/>
        <w:ind w:left="-30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26405" cy="9525"/>
                <wp:effectExtent l="0" t="0" r="0" b="0"/>
                <wp:docPr id="1042" name="Group 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6787" cy="9525"/>
                          <a:chOff x="0" y="0"/>
                          <a:chExt cx="5526787" cy="9525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0" y="0"/>
                            <a:ext cx="552678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6787" h="9525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5" o:spid="_x0000_s1026" o:spt="203" style="height:0.75pt;width:435.15pt;" coordsize="5526787,9525" o:gfxdata="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nLc5dQAAAADAQAADwAA&#10;AAAAAAABACAAAAAiAAAAZHJzL2Rvd25yZXYueG1sUEsBAhQAFAAAAAgAh07iQL5CDEBTAgAA4AUA&#10;AA4AAAAAAAAAAQAgAAAAIwEAAGRycy9lMm9Eb2MueG1sUEsFBgAAAAAGAAYAWQEAAOgFAAAAAA==&#10;">
                <o:lock v:ext="edit" aspectratio="f"/>
                <v:shape id="_x0000_s1026" o:spid="_x0000_s1026" o:spt="100" style="position:absolute;left:0;top:0;height:9525;width:5526787;" fillcolor="#000000" filled="t" stroked="t" coordsize="5526787,9525" o:gfxdata="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12ixugAAANoA&#10;AAAPAAAAAAAAAAEAIAAAACIAAABkcnMvZG93bnJldi54bWxQSwECFAAUAAAACACHTuJAMy8FnjsA&#10;AAA5AAAAEAAAAAAAAAABACAAAAAJAQAAZHJzL3NoYXBleG1sLnhtbFBLBQYAAAAABgAGAFsBAACz&#10;AwAAAAA=&#10;" path="m0,0l5526787,0,5526787,9525,0,9525,0,0e">
                  <v:fill on="t" focussize="0,0"/>
                  <v:stroke weight="0pt"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" w:line="259" w:lineRule="auto"/>
        <w:ind w:left="-30" w:right="0" w:firstLine="0"/>
        <w:jc w:val="left"/>
      </w:pPr>
    </w:p>
    <w:p>
      <w:pPr>
        <w:pStyle w:val="18"/>
        <w:numPr>
          <w:ilvl w:val="0"/>
          <w:numId w:val="5"/>
        </w:numPr>
        <w:spacing w:after="9" w:line="259" w:lineRule="auto"/>
        <w:ind w:right="0"/>
        <w:jc w:val="left"/>
      </w:pPr>
      <w:r>
        <w:t>Reading Books</w:t>
      </w:r>
    </w:p>
    <w:p>
      <w:pPr>
        <w:pStyle w:val="18"/>
        <w:numPr>
          <w:ilvl w:val="0"/>
          <w:numId w:val="5"/>
        </w:numPr>
        <w:spacing w:after="9" w:line="259" w:lineRule="auto"/>
        <w:ind w:right="0"/>
        <w:jc w:val="left"/>
      </w:pPr>
      <w:r>
        <w:t>Learning Programming Languages</w:t>
      </w:r>
    </w:p>
    <w:p>
      <w:pPr>
        <w:pStyle w:val="18"/>
        <w:numPr>
          <w:ilvl w:val="0"/>
          <w:numId w:val="5"/>
        </w:numPr>
        <w:spacing w:after="9" w:line="259" w:lineRule="auto"/>
        <w:ind w:right="0"/>
        <w:jc w:val="left"/>
      </w:pPr>
      <w:r>
        <w:t>Listening Music</w:t>
      </w:r>
    </w:p>
    <w:p>
      <w:pPr>
        <w:pStyle w:val="18"/>
        <w:numPr>
          <w:ilvl w:val="0"/>
          <w:numId w:val="5"/>
        </w:numPr>
        <w:spacing w:after="9" w:line="259" w:lineRule="auto"/>
        <w:ind w:right="0"/>
        <w:jc w:val="left"/>
      </w:pPr>
      <w:r>
        <w:t>Singing</w:t>
      </w:r>
    </w:p>
    <w:p>
      <w:pPr>
        <w:pStyle w:val="18"/>
        <w:numPr>
          <w:ilvl w:val="0"/>
          <w:numId w:val="5"/>
        </w:numPr>
        <w:spacing w:after="9" w:line="259" w:lineRule="auto"/>
        <w:ind w:right="0"/>
        <w:jc w:val="left"/>
      </w:pPr>
      <w:r>
        <w:t>Watching Movies</w:t>
      </w:r>
    </w:p>
    <w:p>
      <w:pPr>
        <w:spacing w:after="0" w:line="259" w:lineRule="auto"/>
        <w:ind w:left="0" w:right="0" w:firstLine="0"/>
        <w:jc w:val="left"/>
      </w:pPr>
    </w:p>
    <w:p>
      <w:pPr>
        <w:pStyle w:val="4"/>
        <w:ind w:left="0" w:leftChars="0" w:firstLine="0" w:firstLineChars="0"/>
      </w:pPr>
      <w:r>
        <w:t xml:space="preserve">PERSONAL DETAILS </w:t>
      </w:r>
    </w:p>
    <w:p>
      <w:pPr>
        <w:spacing w:after="12" w:line="259" w:lineRule="auto"/>
        <w:ind w:left="-30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526405" cy="9525"/>
                <wp:effectExtent l="0" t="0" r="0" b="0"/>
                <wp:docPr id="1045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6787" cy="9525"/>
                          <a:chOff x="0" y="0"/>
                          <a:chExt cx="5526787" cy="9525"/>
                        </a:xfrm>
                      </wpg:grpSpPr>
                      <wps:wsp>
                        <wps:cNvPr id="6" name="Freeform 6"/>
                        <wps:cNvSpPr/>
                        <wps:spPr>
                          <a:xfrm>
                            <a:off x="0" y="0"/>
                            <a:ext cx="552678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6787" h="9525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6" o:spid="_x0000_s1026" o:spt="203" style="height:0.75pt;width:435.15pt;" coordsize="5526787,9525" o:gfxdata="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nLc5dQAAAADAQAADwAA&#10;AAAAAAABACAAAAAiAAAAZHJzL2Rvd25yZXYueG1sUEsBAhQAFAAAAAgAh07iQPxDCMpTAgAA4AUA&#10;AA4AAAAAAAAAAQAgAAAAIwEAAGRycy9lMm9Eb2MueG1sUEsFBgAAAAAGAAYAWQEAAOgFAAAAAA==&#10;">
                <o:lock v:ext="edit" aspectratio="f"/>
                <v:shape id="_x0000_s1026" o:spid="_x0000_s1026" o:spt="100" style="position:absolute;left:0;top:0;height:9525;width:5526787;" fillcolor="#000000" filled="t" stroked="t" coordsize="5526787,9525" o:gfxdata="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BfbGugAAANoA&#10;AAAPAAAAAAAAAAEAIAAAACIAAABkcnMvZG93bnJldi54bWxQSwECFAAUAAAACACHTuJAMy8FnjsA&#10;AAA5AAAAEAAAAAAAAAABACAAAAAJAQAAZHJzL3NoYXBleG1sLnhtbFBLBQYAAAAABgAGAFsBAACz&#10;AwAAAAA=&#10;" path="m0,0l5526787,0,5526787,9525,0,9525,0,0e">
                  <v:fill on="t" focussize="0,0"/>
                  <v:stroke weight="0pt"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0" w:firstLine="0"/>
        <w:jc w:val="left"/>
      </w:pPr>
      <w:r>
        <w:t xml:space="preserve">Date of Birth              :           </w:t>
      </w:r>
      <w:r>
        <w:rPr>
          <w:lang w:val="en-US"/>
        </w:rPr>
        <w:t>03/01/2000</w:t>
      </w:r>
    </w:p>
    <w:p>
      <w:pPr>
        <w:tabs>
          <w:tab w:val="center" w:pos="721"/>
          <w:tab w:val="center" w:pos="1441"/>
          <w:tab w:val="center" w:pos="2201"/>
          <w:tab w:val="center" w:pos="3220"/>
        </w:tabs>
        <w:ind w:left="-15" w:right="0" w:firstLine="0"/>
        <w:jc w:val="left"/>
        <w:rPr>
          <w:b/>
        </w:rPr>
      </w:pPr>
      <w:r>
        <w:t>Sex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         </w:t>
      </w:r>
      <w:r>
        <w:t xml:space="preserve"> :</w:t>
      </w:r>
      <w:r>
        <w:rPr>
          <w:b/>
        </w:rPr>
        <w:t xml:space="preserve">           </w:t>
      </w:r>
      <w:r>
        <w:t>Male</w:t>
      </w:r>
      <w:r>
        <w:rPr>
          <w:b/>
        </w:rPr>
        <w:t xml:space="preserve"> </w:t>
      </w:r>
    </w:p>
    <w:p>
      <w:pPr>
        <w:tabs>
          <w:tab w:val="center" w:pos="721"/>
          <w:tab w:val="center" w:pos="1441"/>
          <w:tab w:val="center" w:pos="2201"/>
          <w:tab w:val="center" w:pos="3220"/>
        </w:tabs>
        <w:ind w:left="-15" w:right="0" w:firstLine="0"/>
        <w:jc w:val="left"/>
      </w:pPr>
      <w:r>
        <w:t>Marital Status              :           Single</w:t>
      </w:r>
    </w:p>
    <w:p>
      <w:pPr>
        <w:tabs>
          <w:tab w:val="center" w:pos="4253"/>
        </w:tabs>
        <w:ind w:left="-15" w:right="0" w:firstLine="0"/>
        <w:jc w:val="left"/>
      </w:pPr>
      <w:r>
        <w:t>Languages Known</w:t>
      </w:r>
      <w:r>
        <w:rPr>
          <w:b/>
        </w:rPr>
        <w:t xml:space="preserve">      </w:t>
      </w:r>
      <w:r>
        <w:t xml:space="preserve">: </w:t>
      </w:r>
      <w:r>
        <w:rPr>
          <w:b/>
        </w:rPr>
        <w:t xml:space="preserve">          </w:t>
      </w:r>
      <w:r>
        <w:t>English, Hindi and Kannada</w:t>
      </w:r>
    </w:p>
    <w:p>
      <w:pPr>
        <w:tabs>
          <w:tab w:val="center" w:pos="2201"/>
          <w:tab w:val="center" w:pos="3956"/>
        </w:tabs>
        <w:ind w:left="0" w:right="0" w:firstLine="0"/>
        <w:jc w:val="left"/>
        <w:rPr>
          <w:b w:val="0"/>
          <w:bCs w:val="0"/>
        </w:rPr>
      </w:pPr>
      <w:r>
        <w:t xml:space="preserve">Father's Name         </w:t>
      </w:r>
      <w:r>
        <w:rPr>
          <w:b/>
        </w:rPr>
        <w:t xml:space="preserve"> </w:t>
      </w:r>
      <w:r>
        <w:tab/>
      </w:r>
      <w:r>
        <w:t>:</w:t>
      </w:r>
      <w:r>
        <w:rPr>
          <w:b/>
        </w:rPr>
        <w:t xml:space="preserve">           </w:t>
      </w:r>
      <w:r>
        <w:rPr>
          <w:b w:val="0"/>
          <w:bCs w:val="0"/>
          <w:lang w:val="en-US"/>
        </w:rPr>
        <w:t>Mohamed AZEEM</w:t>
      </w:r>
    </w:p>
    <w:p>
      <w:pPr>
        <w:tabs>
          <w:tab w:val="center" w:pos="2201"/>
          <w:tab w:val="center" w:pos="3956"/>
        </w:tabs>
        <w:ind w:left="0" w:right="0" w:firstLine="0"/>
        <w:jc w:val="left"/>
        <w:rPr>
          <w:b/>
        </w:rPr>
      </w:pPr>
      <w:r>
        <w:t xml:space="preserve">Mother`s Name           :           </w:t>
      </w:r>
      <w:r>
        <w:rPr>
          <w:lang w:val="en-US"/>
        </w:rPr>
        <w:t>AFSARI BEGUM</w:t>
      </w:r>
    </w:p>
    <w:p>
      <w:pPr>
        <w:tabs>
          <w:tab w:val="center" w:pos="2201"/>
          <w:tab w:val="center" w:pos="3956"/>
        </w:tabs>
        <w:ind w:left="0" w:right="0" w:firstLine="0"/>
        <w:jc w:val="left"/>
      </w:pPr>
      <w:r>
        <w:t>Religion                      :            Islam</w:t>
      </w:r>
    </w:p>
    <w:p>
      <w:pPr>
        <w:tabs>
          <w:tab w:val="center" w:pos="1441"/>
          <w:tab w:val="center" w:pos="2201"/>
          <w:tab w:val="center" w:pos="3305"/>
        </w:tabs>
        <w:ind w:left="-15" w:right="0" w:firstLine="0"/>
        <w:jc w:val="left"/>
      </w:pPr>
      <w:r>
        <w:t xml:space="preserve">Nationality </w:t>
      </w:r>
      <w:r>
        <w:tab/>
      </w:r>
      <w:r>
        <w:rPr>
          <w:b/>
        </w:rPr>
        <w:t xml:space="preserve">            </w:t>
      </w:r>
      <w:r>
        <w:rPr>
          <w:b/>
        </w:rPr>
        <w:tab/>
      </w:r>
      <w:r>
        <w:t>:</w:t>
      </w:r>
      <w:r>
        <w:rPr>
          <w:b/>
        </w:rPr>
        <w:t xml:space="preserve">            </w:t>
      </w:r>
      <w:r>
        <w:t>Indian</w:t>
      </w:r>
    </w:p>
    <w:p>
      <w:pPr>
        <w:spacing w:after="0" w:line="259" w:lineRule="auto"/>
        <w:ind w:left="0" w:right="0" w:firstLine="0"/>
        <w:jc w:val="left"/>
        <w:rPr>
          <w:b/>
          <w:color w:val="244061"/>
          <w:sz w:val="22"/>
        </w:rPr>
      </w:pPr>
      <w:r>
        <w:rPr>
          <w:b/>
        </w:rPr>
        <w:t xml:space="preserve"> </w:t>
      </w:r>
      <w:r>
        <w:rPr>
          <w:b/>
          <w:color w:val="244061"/>
          <w:sz w:val="2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212725</wp:posOffset>
                </wp:positionV>
                <wp:extent cx="5467350" cy="38100"/>
                <wp:effectExtent l="0" t="0" r="19050" b="19050"/>
                <wp:wrapNone/>
                <wp:docPr id="10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81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flip:y;margin-left:-0.8pt;margin-top:16.75pt;height:3pt;width:430.5pt;z-index:1024;mso-width-relative:page;mso-height-relative:page;" filled="f" stroked="t" coordsize="21600,21600" o:gfxdata="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c&#10;Hb3R1wAAAAgBAAAPAAAAAAAAAAEAIAAAACIAAABkcnMvZG93bnJldi54bWxQSwECFAAUAAAACACH&#10;TuJAi2rHz7MBAABUAwAADgAAAAAAAAABACAAAAAmAQAAZHJzL2Uyb0RvYy54bWxQSwUGAAAAAAYA&#10;BgBZAQAASw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244061"/>
          <w:sz w:val="22"/>
        </w:rPr>
        <w:t xml:space="preserve">DECLARATION: </w:t>
      </w:r>
    </w:p>
    <w:p>
      <w:pPr>
        <w:spacing w:after="138" w:line="259" w:lineRule="auto"/>
        <w:ind w:left="-5" w:right="0"/>
        <w:jc w:val="left"/>
        <w:rPr>
          <w:b/>
          <w:color w:val="244061"/>
          <w:sz w:val="22"/>
        </w:rPr>
      </w:pPr>
    </w:p>
    <w:p>
      <w:pPr>
        <w:spacing w:after="111"/>
        <w:ind w:left="-5" w:right="67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         </w:t>
      </w:r>
      <w:r>
        <w:t>I hereby declare that the above furnished details are true up to my knowledge.</w:t>
      </w:r>
      <w:r>
        <w:rPr>
          <w:rFonts w:ascii="Garamond" w:hAnsi="Garamond" w:eastAsia="Garamond" w:cs="Garamond"/>
        </w:rPr>
        <w:t xml:space="preserve">       </w:t>
      </w:r>
      <w:r>
        <w:rPr>
          <w:rFonts w:ascii="Verdana" w:hAnsi="Verdana" w:eastAsia="Verdana" w:cs="Verdana"/>
          <w:sz w:val="20"/>
        </w:rPr>
        <w:t xml:space="preserve">            </w:t>
      </w:r>
    </w:p>
    <w:p>
      <w:pPr>
        <w:spacing w:after="38" w:line="259" w:lineRule="auto"/>
        <w:ind w:left="8644" w:right="0" w:firstLine="0"/>
        <w:jc w:val="left"/>
      </w:pPr>
      <w:r>
        <w:rPr>
          <w:rFonts w:ascii="Verdana" w:hAnsi="Verdana" w:eastAsia="Verdana" w:cs="Verdana"/>
          <w:sz w:val="20"/>
        </w:rPr>
        <w:t xml:space="preserve"> </w:t>
      </w:r>
    </w:p>
    <w:p>
      <w:pPr>
        <w:spacing w:after="0" w:line="259" w:lineRule="auto"/>
        <w:ind w:left="0" w:right="70" w:firstLine="6700" w:firstLineChars="3350"/>
        <w:jc w:val="both"/>
      </w:pPr>
      <w:bookmarkStart w:id="0" w:name="_GoBack"/>
      <w:bookmarkEnd w:id="0"/>
      <w:r>
        <w:rPr>
          <w:rFonts w:ascii="Verdana" w:hAnsi="Verdana" w:eastAsia="Verdana" w:cs="Verdana"/>
          <w:sz w:val="20"/>
        </w:rPr>
        <w:t>(</w:t>
      </w:r>
      <w:r>
        <w:rPr>
          <w:rFonts w:hAnsi="Verdana" w:eastAsia="Verdana" w:cs="Verdana"/>
          <w:sz w:val="20"/>
          <w:lang w:val="en-US"/>
        </w:rPr>
        <w:t>Mohamed Akhib</w:t>
      </w:r>
      <w:r>
        <w:rPr>
          <w:rFonts w:ascii="Verdana" w:hAnsi="Verdana" w:eastAsia="Verdana" w:cs="Verdana"/>
          <w:sz w:val="20"/>
        </w:rPr>
        <w:t>)</w:t>
      </w:r>
      <w:r>
        <w:rPr>
          <w:color w:val="808080"/>
          <w:sz w:val="28"/>
        </w:rPr>
        <w:t xml:space="preserve">                          </w:t>
      </w:r>
    </w:p>
    <w:sectPr>
      <w:pgSz w:w="12240" w:h="15840"/>
      <w:pgMar w:top="279" w:right="1726" w:bottom="661" w:left="18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MV Boli"/>
    <w:panose1 w:val="02020404030003010803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5"/>
    <w:multiLevelType w:val="multilevel"/>
    <w:tmpl w:val="00000005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•"/>
      <w:lvlJc w:val="left"/>
      <w:pPr>
        <w:ind w:left="361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D0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48" w:lineRule="auto"/>
      <w:ind w:left="10" w:right="82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259" w:lineRule="auto"/>
      <w:outlineLvl w:val="0"/>
    </w:pPr>
    <w:rPr>
      <w:rFonts w:ascii="Times New Roman" w:hAnsi="Times New Roman" w:eastAsia="Times New Roman" w:cs="Times New Roman"/>
      <w:b/>
      <w:color w:val="17365D"/>
      <w:sz w:val="22"/>
      <w:szCs w:val="22"/>
      <w:lang w:val="en-IN" w:eastAsia="en-IN" w:bidi="ar-SA"/>
    </w:rPr>
  </w:style>
  <w:style w:type="paragraph" w:styleId="3">
    <w:name w:val="heading 2"/>
    <w:next w:val="1"/>
    <w:link w:val="10"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333399"/>
      <w:sz w:val="22"/>
      <w:szCs w:val="22"/>
      <w:lang w:val="en-IN" w:eastAsia="en-IN" w:bidi="ar-SA"/>
    </w:rPr>
  </w:style>
  <w:style w:type="paragraph" w:styleId="4">
    <w:name w:val="heading 3"/>
    <w:next w:val="1"/>
    <w:link w:val="9"/>
    <w:qFormat/>
    <w:uiPriority w:val="9"/>
    <w:pPr>
      <w:keepNext/>
      <w:keepLines/>
      <w:spacing w:after="0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244061"/>
      <w:sz w:val="22"/>
      <w:szCs w:val="22"/>
      <w:lang w:val="en-IN" w:eastAsia="en-IN" w:bidi="ar-SA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_df9b8783-293a-47b2-9a8a-3cdab39db388"/>
    <w:link w:val="2"/>
    <w:qFormat/>
    <w:uiPriority w:val="0"/>
    <w:rPr>
      <w:rFonts w:ascii="Times New Roman" w:hAnsi="Times New Roman" w:eastAsia="Times New Roman" w:cs="Times New Roman"/>
      <w:b/>
      <w:color w:val="17365D"/>
      <w:sz w:val="22"/>
    </w:rPr>
  </w:style>
  <w:style w:type="character" w:customStyle="1" w:styleId="9">
    <w:name w:val="Heading 3 Char_e3e86208-e28c-4b27-b046-3ed1fba72934"/>
    <w:link w:val="4"/>
    <w:qFormat/>
    <w:uiPriority w:val="0"/>
    <w:rPr>
      <w:rFonts w:ascii="Times New Roman" w:hAnsi="Times New Roman" w:eastAsia="Times New Roman" w:cs="Times New Roman"/>
      <w:b/>
      <w:color w:val="244061"/>
      <w:sz w:val="22"/>
    </w:rPr>
  </w:style>
  <w:style w:type="character" w:customStyle="1" w:styleId="10">
    <w:name w:val="Heading 2 Char_03e5fbf7-e323-4ebf-b2b1-c86e8ea84215"/>
    <w:link w:val="3"/>
    <w:uiPriority w:val="0"/>
    <w:rPr>
      <w:rFonts w:ascii="Times New Roman" w:hAnsi="Times New Roman" w:eastAsia="Times New Roman" w:cs="Times New Roman"/>
      <w:b/>
      <w:color w:val="333399"/>
      <w:sz w:val="22"/>
    </w:rPr>
  </w:style>
  <w:style w:type="table" w:customStyle="1" w:styleId="11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Grid Table Light"/>
    <w:basedOn w:val="6"/>
    <w:qFormat/>
    <w:uiPriority w:val="40"/>
    <w:pPr>
      <w:spacing w:after="0" w:line="240" w:lineRule="auto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Plain Table 1"/>
    <w:basedOn w:val="6"/>
    <w:qFormat/>
    <w:uiPriority w:val="41"/>
    <w:pPr>
      <w:spacing w:after="0" w:line="240" w:lineRule="auto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14">
    <w:name w:val="Plain Table 2"/>
    <w:basedOn w:val="6"/>
    <w:qFormat/>
    <w:uiPriority w:val="42"/>
    <w:pPr>
      <w:spacing w:after="0" w:line="240" w:lineRule="auto"/>
    </w:pPr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15">
    <w:name w:val="Plain Table 3"/>
    <w:basedOn w:val="6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6">
    <w:name w:val="Plain Table 4"/>
    <w:basedOn w:val="6"/>
    <w:qFormat/>
    <w:uiPriority w:val="44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  <w:lang w:val="en-IN" w:eastAsia="en-IN" w:bidi="ar-SA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1755</Characters>
  <Paragraphs>138</Paragraphs>
  <TotalTime>3</TotalTime>
  <ScaleCrop>false</ScaleCrop>
  <LinksUpToDate>false</LinksUpToDate>
  <CharactersWithSpaces>3059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2020-03-09T17:41:00Z</dcterms:created>
  <dc:creator>hari</dc:creator>
  <cp:lastModifiedBy>Akhib</cp:lastModifiedBy>
  <dcterms:modified xsi:type="dcterms:W3CDTF">2020-04-11T06:30:35Z</dcterms:modified>
  <dc:title>Phani Kumar Nallapareddi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2057-11.2.0.9255</vt:lpwstr>
  </property>
</Properties>
</file>